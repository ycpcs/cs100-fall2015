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14D53AB6" w:rsidR="006F2BFA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 xml:space="preserve">Reading Activity </w:t>
      </w:r>
      <w:bookmarkStart w:id="0" w:name="_GoBack"/>
      <w:bookmarkEnd w:id="0"/>
      <w:r w:rsidR="00305AC6">
        <w:rPr>
          <w:rFonts w:ascii="Arial Black" w:hAnsi="Arial Black"/>
          <w:sz w:val="32"/>
          <w:szCs w:val="32"/>
        </w:rPr>
        <w:t>I</w:t>
      </w:r>
    </w:p>
    <w:p w14:paraId="46A4EAB8" w14:textId="3FCD5DE6" w:rsidR="000B4619" w:rsidRPr="00846B3F" w:rsidRDefault="000B4619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Due: Monday, 9-28-2015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307C75C5" w:rsidR="00713CEA" w:rsidRDefault="004F6E18" w:rsidP="00713CEA">
      <w:pPr>
        <w:pStyle w:val="Default"/>
      </w:pPr>
      <w:r>
        <w:t xml:space="preserve">For </w:t>
      </w:r>
      <w:r w:rsidR="000B0C45">
        <w:t>each</w:t>
      </w:r>
      <w:r>
        <w:t xml:space="preserve"> program, sketch what output you think the above program will produce.</w:t>
      </w:r>
      <w:r w:rsidR="000B0C45">
        <w:t xml:space="preserve">  For references, the turtle graphics library functions are defined below.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01A4402B" w14:textId="3490C024" w:rsidR="006F2BFA" w:rsidRPr="00846B3F" w:rsidRDefault="006F2BFA">
      <w:pPr>
        <w:pStyle w:val="Default"/>
      </w:pPr>
      <w:r>
        <w:t xml:space="preserve"> </w:t>
      </w: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689F366A" w14:textId="77777777" w:rsidR="00846B3F" w:rsidRDefault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D445CE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02AC958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from TurtleWorld import *</w:t>
      </w:r>
    </w:p>
    <w:p w14:paraId="31F1622A" w14:textId="77777777" w:rsidR="0022237D" w:rsidRPr="0022237D" w:rsidRDefault="0022237D" w:rsidP="0022237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44FC45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doSomething(t, height):</w:t>
      </w:r>
    </w:p>
    <w:p w14:paraId="532C41B4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pu(t)</w:t>
      </w:r>
    </w:p>
    <w:p w14:paraId="63E1792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height/4)</w:t>
      </w:r>
    </w:p>
    <w:p w14:paraId="5BF169B7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lt(t, 90)</w:t>
      </w:r>
    </w:p>
    <w:p w14:paraId="5771733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height/2)</w:t>
      </w:r>
    </w:p>
    <w:p w14:paraId="365CCCE2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12CC8C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pd(t)</w:t>
      </w:r>
    </w:p>
    <w:p w14:paraId="4E1F497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height)</w:t>
      </w:r>
    </w:p>
    <w:p w14:paraId="21534064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11D9F91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height/2)</w:t>
      </w:r>
    </w:p>
    <w:p w14:paraId="7235F37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1ACA361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height)</w:t>
      </w:r>
    </w:p>
    <w:p w14:paraId="5A88B3D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4968298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pu(t)</w:t>
      </w:r>
    </w:p>
    <w:p w14:paraId="3C0D110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height/2)</w:t>
      </w:r>
    </w:p>
    <w:p w14:paraId="5C5236B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590A05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073F6D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pd(t)</w:t>
      </w:r>
    </w:p>
    <w:p w14:paraId="2BD0875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height/2)</w:t>
      </w:r>
    </w:p>
    <w:p w14:paraId="79E5FA16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06B80F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E296FFB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main():</w:t>
      </w:r>
    </w:p>
    <w:p w14:paraId="76B9C7D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# Create TurtleWorld and Turtle objects</w:t>
      </w:r>
    </w:p>
    <w:p w14:paraId="5034BD9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world = TurtleWorld()</w:t>
      </w:r>
    </w:p>
    <w:p w14:paraId="125A9AD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turtle = Turtle()</w:t>
      </w:r>
    </w:p>
    <w:p w14:paraId="38F2A7B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018ABC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height = 50</w:t>
      </w:r>
    </w:p>
    <w:p w14:paraId="5D832079" w14:textId="72B403B4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doSomething(turtle, </w:t>
      </w:r>
      <w:r w:rsidR="0007269C">
        <w:rPr>
          <w:rFonts w:ascii="Courier New" w:hAnsi="Courier New"/>
          <w:b/>
          <w:bCs/>
          <w:sz w:val="20"/>
          <w:szCs w:val="20"/>
        </w:rPr>
        <w:t>(3*</w:t>
      </w:r>
      <w:r w:rsidRPr="0022237D">
        <w:rPr>
          <w:rFonts w:ascii="Courier New" w:hAnsi="Courier New"/>
          <w:b/>
          <w:bCs/>
          <w:sz w:val="20"/>
          <w:szCs w:val="20"/>
        </w:rPr>
        <w:t>height</w:t>
      </w:r>
      <w:r w:rsidR="0007269C">
        <w:rPr>
          <w:rFonts w:ascii="Courier New" w:hAnsi="Courier New"/>
          <w:b/>
          <w:bCs/>
          <w:sz w:val="20"/>
          <w:szCs w:val="20"/>
        </w:rPr>
        <w:t>)/5</w:t>
      </w:r>
      <w:r w:rsidRPr="0022237D">
        <w:rPr>
          <w:rFonts w:ascii="Courier New" w:hAnsi="Courier New"/>
          <w:b/>
          <w:bCs/>
          <w:sz w:val="20"/>
          <w:szCs w:val="20"/>
        </w:rPr>
        <w:t>)</w:t>
      </w:r>
    </w:p>
    <w:p w14:paraId="0A81B5B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D25460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9FC9A3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main()    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6DC2F7B9" w:rsidR="00502221" w:rsidRDefault="00846B3F" w:rsidP="00846B3F">
      <w:pPr>
        <w:pStyle w:val="Default"/>
        <w:rPr>
          <w:bCs/>
        </w:rPr>
      </w:pPr>
      <w:r w:rsidRPr="00846B3F">
        <w:rPr>
          <w:bCs/>
        </w:rPr>
        <w:t xml:space="preserve">Assuming the </w:t>
      </w:r>
      <w:r>
        <w:rPr>
          <w:bCs/>
        </w:rPr>
        <w:t>turtle begins in the center of the screen, sketch what output you think the above program will produce?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CA2FA61" w14:textId="77777777" w:rsidR="00846B3F" w:rsidRDefault="00846B3F" w:rsidP="00846B3F">
      <w:pPr>
        <w:pStyle w:val="Default"/>
        <w:rPr>
          <w:bCs/>
        </w:rPr>
      </w:pPr>
    </w:p>
    <w:p w14:paraId="536C38AC" w14:textId="77777777" w:rsidR="00846B3F" w:rsidRDefault="00846B3F" w:rsidP="00846B3F">
      <w:pPr>
        <w:pStyle w:val="Default"/>
        <w:rPr>
          <w:bCs/>
        </w:rPr>
      </w:pPr>
    </w:p>
    <w:p w14:paraId="79C70BBA" w14:textId="77777777" w:rsidR="00846B3F" w:rsidRDefault="00846B3F" w:rsidP="00846B3F">
      <w:pPr>
        <w:pStyle w:val="Default"/>
        <w:rPr>
          <w:bCs/>
        </w:rPr>
      </w:pPr>
    </w:p>
    <w:p w14:paraId="6419D854" w14:textId="77777777" w:rsidR="00846B3F" w:rsidRDefault="00846B3F" w:rsidP="00846B3F">
      <w:pPr>
        <w:pStyle w:val="Default"/>
        <w:rPr>
          <w:bCs/>
        </w:rPr>
      </w:pPr>
    </w:p>
    <w:p w14:paraId="6BDAA417" w14:textId="77777777" w:rsidR="00950848" w:rsidRDefault="00950848" w:rsidP="00846B3F">
      <w:pPr>
        <w:pStyle w:val="Default"/>
        <w:rPr>
          <w:bCs/>
        </w:rPr>
      </w:pPr>
    </w:p>
    <w:p w14:paraId="4E8CEECC" w14:textId="77777777" w:rsidR="00846B3F" w:rsidRDefault="00846B3F" w:rsidP="00846B3F">
      <w:pPr>
        <w:pStyle w:val="Default"/>
        <w:rPr>
          <w:bCs/>
        </w:rPr>
      </w:pPr>
    </w:p>
    <w:p w14:paraId="0FB1F19D" w14:textId="77777777" w:rsidR="00846B3F" w:rsidRDefault="00846B3F" w:rsidP="00846B3F">
      <w:pPr>
        <w:pStyle w:val="Default"/>
        <w:rPr>
          <w:bCs/>
        </w:rPr>
      </w:pPr>
    </w:p>
    <w:p w14:paraId="388EBDEC" w14:textId="77777777" w:rsidR="00846B3F" w:rsidRPr="00846B3F" w:rsidRDefault="00846B3F" w:rsidP="00846B3F">
      <w:pPr>
        <w:pStyle w:val="Default"/>
        <w:rPr>
          <w:bCs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BDD5EE9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doSomething(val1, val2, val3):</w:t>
      </w:r>
    </w:p>
    <w:p w14:paraId="368EDEF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return val1 + val2 + val3</w:t>
      </w:r>
    </w:p>
    <w:p w14:paraId="220BBCA3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750811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doSomethingElse(val1, val2):</w:t>
      </w:r>
    </w:p>
    <w:p w14:paraId="267470CC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return val1 / val2</w:t>
      </w:r>
    </w:p>
    <w:p w14:paraId="5C18131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22A1DA36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3D169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main():</w:t>
      </w:r>
    </w:p>
    <w:p w14:paraId="6097A76B" w14:textId="017FE054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036FC4"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6539DACC" w14:textId="47C904CE" w:rsidR="00036FC4" w:rsidRPr="004C0699" w:rsidRDefault="00036FC4" w:rsidP="00036FC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num1 = 100</w:t>
      </w:r>
    </w:p>
    <w:p w14:paraId="34FE9F8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num2 = 200</w:t>
      </w:r>
    </w:p>
    <w:p w14:paraId="273B7203" w14:textId="77777777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num3 = 300</w:t>
      </w:r>
    </w:p>
    <w:p w14:paraId="0CD86369" w14:textId="77777777" w:rsidR="00661A60" w:rsidRPr="004C0699" w:rsidRDefault="00661A60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E91A0C0" w14:textId="14AD0136" w:rsidR="004C0699" w:rsidRPr="004C0699" w:rsidRDefault="00661A60" w:rsidP="00661A60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b/>
          <w:bCs/>
          <w:sz w:val="20"/>
          <w:szCs w:val="20"/>
        </w:rPr>
        <w:t>o computation</w:t>
      </w:r>
    </w:p>
    <w:p w14:paraId="23D0C06A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result1 = doSomething(num1, num2, num3)</w:t>
      </w:r>
    </w:p>
    <w:p w14:paraId="6AAEE375" w14:textId="3B551888" w:rsidR="00CD63EB" w:rsidRDefault="004C0699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result2 = doSomethingElse(result1, 3)</w:t>
      </w:r>
    </w:p>
    <w:p w14:paraId="4171EF49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75BB58" w14:textId="2D012279" w:rsidR="00CD63EB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rint output</w:t>
      </w:r>
    </w:p>
    <w:p w14:paraId="022E3D9E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print(result2)</w:t>
      </w:r>
    </w:p>
    <w:p w14:paraId="0A1FBB0A" w14:textId="77777777" w:rsidR="004C0699" w:rsidRPr="004C0699" w:rsidRDefault="004C0699" w:rsidP="004C0699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6FD02E" w14:textId="7E5717C4" w:rsidR="006F2BFA" w:rsidRDefault="004C0699" w:rsidP="007732FE">
      <w:pPr>
        <w:pStyle w:val="Default"/>
        <w:ind w:firstLine="709"/>
        <w:rPr>
          <w:b/>
        </w:rPr>
      </w:pPr>
      <w:r w:rsidRPr="004C0699">
        <w:rPr>
          <w:rFonts w:ascii="Courier New" w:hAnsi="Courier New"/>
          <w:b/>
          <w:bCs/>
          <w:sz w:val="20"/>
          <w:szCs w:val="20"/>
        </w:rPr>
        <w:t>main()</w:t>
      </w:r>
    </w:p>
    <w:p w14:paraId="34CA3DB0" w14:textId="77777777" w:rsidR="007732FE" w:rsidRDefault="007732FE" w:rsidP="00697782">
      <w:pPr>
        <w:pStyle w:val="Default"/>
        <w:rPr>
          <w:bCs/>
        </w:rPr>
      </w:pPr>
    </w:p>
    <w:p w14:paraId="5CC0FD0D" w14:textId="527AD2DA" w:rsidR="00CD58DA" w:rsidRDefault="00051258" w:rsidP="00697782">
      <w:pPr>
        <w:pStyle w:val="Default"/>
        <w:rPr>
          <w:bCs/>
        </w:rPr>
      </w:pPr>
      <w:r>
        <w:rPr>
          <w:bCs/>
        </w:rPr>
        <w:t xml:space="preserve">In English, describe what the program above does.  </w:t>
      </w:r>
      <w:r w:rsidR="00AA421B">
        <w:rPr>
          <w:bCs/>
        </w:rPr>
        <w:t>What value does the print statement output?</w:t>
      </w:r>
    </w:p>
    <w:p w14:paraId="4CF7C5BE" w14:textId="77777777" w:rsidR="00CD58DA" w:rsidRDefault="00CD58DA">
      <w:pPr>
        <w:rPr>
          <w:rFonts w:eastAsia="DejaVu Sans"/>
          <w:bCs/>
          <w:kern w:val="1"/>
          <w:sz w:val="24"/>
          <w:szCs w:val="24"/>
        </w:rPr>
      </w:pPr>
      <w:r>
        <w:rPr>
          <w:bCs/>
        </w:rPr>
        <w:br w:type="page"/>
      </w:r>
    </w:p>
    <w:p w14:paraId="1E38897D" w14:textId="7C0428FA" w:rsidR="00EB4B61" w:rsidRPr="00EB4B61" w:rsidRDefault="00EB4B61" w:rsidP="00697782">
      <w:pPr>
        <w:pStyle w:val="Default"/>
        <w:rPr>
          <w:b/>
          <w:bCs/>
        </w:rPr>
      </w:pPr>
      <w:r w:rsidRPr="00EB4B61">
        <w:rPr>
          <w:b/>
          <w:bCs/>
        </w:rPr>
        <w:lastRenderedPageBreak/>
        <w:t>Program #3</w:t>
      </w:r>
    </w:p>
    <w:p w14:paraId="4E31603D" w14:textId="77777777" w:rsidR="00EB4B61" w:rsidRDefault="00EB4B61" w:rsidP="00697782">
      <w:pPr>
        <w:pStyle w:val="Default"/>
        <w:rPr>
          <w:bCs/>
        </w:rPr>
      </w:pPr>
    </w:p>
    <w:p w14:paraId="76794596" w14:textId="7A62F4E6" w:rsidR="00CD58DA" w:rsidRDefault="00CD58DA" w:rsidP="00697782">
      <w:pPr>
        <w:pStyle w:val="Default"/>
        <w:rPr>
          <w:bCs/>
        </w:rPr>
      </w:pPr>
      <w:r>
        <w:rPr>
          <w:bCs/>
        </w:rPr>
        <w:t>Starting with the given square and row functions, extend th</w:t>
      </w:r>
      <w:r w:rsidR="00032F1E">
        <w:rPr>
          <w:bCs/>
        </w:rPr>
        <w:t xml:space="preserve">e row function </w:t>
      </w:r>
      <w:r>
        <w:rPr>
          <w:bCs/>
        </w:rPr>
        <w:t xml:space="preserve">so that you can use </w:t>
      </w:r>
      <w:r w:rsidR="00032F1E">
        <w:rPr>
          <w:bCs/>
        </w:rPr>
        <w:t xml:space="preserve">it </w:t>
      </w:r>
      <w:r>
        <w:rPr>
          <w:bCs/>
        </w:rPr>
        <w:t xml:space="preserve">to create a </w:t>
      </w:r>
      <w:r w:rsidRPr="00032F1E">
        <w:rPr>
          <w:rFonts w:ascii="Courier New" w:hAnsi="Courier New" w:cs="Courier New"/>
          <w:b/>
          <w:bCs/>
        </w:rPr>
        <w:t>pyramid</w:t>
      </w:r>
      <w:r>
        <w:rPr>
          <w:bCs/>
        </w:rPr>
        <w:t xml:space="preserve"> </w:t>
      </w:r>
      <w:r w:rsidR="00032F1E">
        <w:rPr>
          <w:bCs/>
        </w:rPr>
        <w:t xml:space="preserve">function the draws </w:t>
      </w:r>
      <w:r>
        <w:rPr>
          <w:bCs/>
        </w:rPr>
        <w:t>rows that contain blocks (squares) with sizes relative to the number of blocks in each row.  For example: for a row of length 2, the blocks in the row would have size 2, for a row of length 3, the blocks in the row would have size 3.</w:t>
      </w:r>
      <w:r w:rsidR="00280E6F">
        <w:rPr>
          <w:bCs/>
        </w:rPr>
        <w:t xml:space="preserve">  Draw the pyramid so that it is centered </w:t>
      </w:r>
      <w:r w:rsidR="00280E6F" w:rsidRPr="008B53CD">
        <w:rPr>
          <w:b/>
          <w:bCs/>
          <w:i/>
        </w:rPr>
        <w:t>across</w:t>
      </w:r>
      <w:r w:rsidR="00280E6F">
        <w:rPr>
          <w:bCs/>
        </w:rPr>
        <w:t xml:space="preserve"> the width of the Turtle World drawing space.</w:t>
      </w:r>
    </w:p>
    <w:p w14:paraId="4E213869" w14:textId="77777777" w:rsidR="00280E6F" w:rsidRDefault="00280E6F" w:rsidP="00697782">
      <w:pPr>
        <w:pStyle w:val="Default"/>
        <w:rPr>
          <w:bCs/>
        </w:rPr>
      </w:pPr>
    </w:p>
    <w:p w14:paraId="58E630CE" w14:textId="61F443F5" w:rsidR="00280E6F" w:rsidRDefault="00280E6F" w:rsidP="00697782">
      <w:pPr>
        <w:pStyle w:val="Default"/>
        <w:rPr>
          <w:bCs/>
        </w:rPr>
      </w:pPr>
      <w:r>
        <w:rPr>
          <w:bCs/>
        </w:rPr>
        <w:t>Instead of the “repeat” instruction (which does not exist in Python), you can use the ‘while’ construct shown in the two functions.</w:t>
      </w:r>
      <w:r w:rsidR="00FB1CAF">
        <w:rPr>
          <w:bCs/>
        </w:rPr>
        <w:t xml:space="preserve">  For </w:t>
      </w:r>
      <w:r w:rsidR="00032F1E">
        <w:rPr>
          <w:bCs/>
        </w:rPr>
        <w:t xml:space="preserve">your </w:t>
      </w:r>
      <w:r w:rsidR="00FB1CAF">
        <w:rPr>
          <w:bCs/>
        </w:rPr>
        <w:t xml:space="preserve">‘repeat’ instruction for the </w:t>
      </w:r>
      <w:r w:rsidR="00FB1CAF" w:rsidRPr="00FB1CAF">
        <w:rPr>
          <w:rFonts w:ascii="Courier New" w:hAnsi="Courier New" w:cs="Courier New"/>
          <w:b/>
          <w:bCs/>
        </w:rPr>
        <w:t>pyramid</w:t>
      </w:r>
      <w:r w:rsidR="00FB1CAF">
        <w:rPr>
          <w:bCs/>
        </w:rPr>
        <w:t>, you will need to surround the code you want to repeat with the following</w:t>
      </w:r>
      <w:r w:rsidR="00032F1E">
        <w:rPr>
          <w:bCs/>
        </w:rPr>
        <w:t xml:space="preserve"> </w:t>
      </w:r>
      <w:r w:rsidR="00032F1E" w:rsidRPr="00032F1E">
        <w:rPr>
          <w:rFonts w:ascii="Courier New" w:hAnsi="Courier New" w:cs="Courier New"/>
          <w:b/>
          <w:bCs/>
        </w:rPr>
        <w:t>while</w:t>
      </w:r>
      <w:r w:rsidR="00032F1E">
        <w:rPr>
          <w:bCs/>
        </w:rPr>
        <w:t xml:space="preserve"> loop construct</w:t>
      </w:r>
      <w:r w:rsidR="00FB1CAF">
        <w:rPr>
          <w:bCs/>
        </w:rPr>
        <w:t xml:space="preserve"> – see the examples below in the </w:t>
      </w:r>
      <w:r w:rsidR="00FB1CAF" w:rsidRPr="00FB1CAF">
        <w:rPr>
          <w:rFonts w:ascii="Courier New" w:hAnsi="Courier New" w:cs="Courier New"/>
          <w:b/>
          <w:bCs/>
        </w:rPr>
        <w:t>square</w:t>
      </w:r>
      <w:r w:rsidR="00FB1CAF">
        <w:rPr>
          <w:bCs/>
        </w:rPr>
        <w:t xml:space="preserve"> and </w:t>
      </w:r>
      <w:r w:rsidR="00FB1CAF" w:rsidRPr="00FB1CAF">
        <w:rPr>
          <w:rFonts w:ascii="Courier New" w:hAnsi="Courier New" w:cs="Courier New"/>
          <w:b/>
          <w:bCs/>
        </w:rPr>
        <w:t>row</w:t>
      </w:r>
      <w:r w:rsidR="00FB1CAF">
        <w:rPr>
          <w:bCs/>
        </w:rPr>
        <w:t xml:space="preserve"> functions.</w:t>
      </w:r>
      <w:r w:rsidR="00032F1E">
        <w:rPr>
          <w:bCs/>
        </w:rPr>
        <w:t xml:space="preserve">  We will go over loops in detail in a later lecture.</w:t>
      </w:r>
    </w:p>
    <w:p w14:paraId="3307CAD1" w14:textId="77777777" w:rsidR="00FB1CAF" w:rsidRDefault="00FB1CAF" w:rsidP="00697782">
      <w:pPr>
        <w:pStyle w:val="Default"/>
        <w:rPr>
          <w:bCs/>
        </w:rPr>
      </w:pPr>
    </w:p>
    <w:p w14:paraId="3069B4A9" w14:textId="2FE19E06" w:rsidR="00032F1E" w:rsidRDefault="00032F1E" w:rsidP="00032F1E">
      <w:pPr>
        <w:pStyle w:val="Default"/>
        <w:ind w:left="3545" w:hanging="28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# x is the # of squares in the base row of</w:t>
      </w:r>
    </w:p>
    <w:p w14:paraId="1D839B4E" w14:textId="2935B831" w:rsidR="00032F1E" w:rsidRDefault="00032F1E" w:rsidP="00032F1E">
      <w:pPr>
        <w:pStyle w:val="Default"/>
        <w:ind w:firstLine="705"/>
        <w:rPr>
          <w:rFonts w:ascii="Courier New" w:hAnsi="Courier New" w:cs="Courier New"/>
          <w:b/>
          <w:bCs/>
        </w:rPr>
      </w:pPr>
      <w:r w:rsidRPr="00FB1CAF">
        <w:rPr>
          <w:rFonts w:ascii="Courier New" w:hAnsi="Courier New" w:cs="Courier New"/>
          <w:b/>
          <w:bCs/>
        </w:rPr>
        <w:t>i = x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# the pyramid, passed into the pyramid</w:t>
      </w:r>
    </w:p>
    <w:p w14:paraId="0C0335FB" w14:textId="0CE7F70B" w:rsidR="00FB1CAF" w:rsidRPr="00FB1CAF" w:rsidRDefault="00032F1E" w:rsidP="00032F1E">
      <w:pPr>
        <w:pStyle w:val="Default"/>
        <w:ind w:left="354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 function you are to write</w:t>
      </w:r>
    </w:p>
    <w:p w14:paraId="363EF763" w14:textId="370D6C78" w:rsidR="00FB1CAF" w:rsidRPr="00FB1CAF" w:rsidRDefault="00FB1CAF" w:rsidP="00697782">
      <w:pPr>
        <w:pStyle w:val="Default"/>
        <w:rPr>
          <w:rFonts w:ascii="Courier New" w:hAnsi="Courier New" w:cs="Courier New"/>
          <w:b/>
          <w:bCs/>
        </w:rPr>
      </w:pPr>
      <w:r w:rsidRPr="00FB1CAF">
        <w:rPr>
          <w:rFonts w:ascii="Courier New" w:hAnsi="Courier New" w:cs="Courier New"/>
          <w:b/>
          <w:bCs/>
        </w:rPr>
        <w:tab/>
        <w:t xml:space="preserve">while </w:t>
      </w:r>
      <w:r w:rsidR="00032F1E">
        <w:rPr>
          <w:rFonts w:ascii="Courier New" w:hAnsi="Courier New" w:cs="Courier New"/>
          <w:b/>
          <w:bCs/>
        </w:rPr>
        <w:t>i</w:t>
      </w:r>
      <w:r>
        <w:rPr>
          <w:rFonts w:ascii="Courier New" w:hAnsi="Courier New" w:cs="Courier New"/>
          <w:b/>
          <w:bCs/>
        </w:rPr>
        <w:t xml:space="preserve"> </w:t>
      </w:r>
      <w:r w:rsidRPr="00FB1CAF">
        <w:rPr>
          <w:rFonts w:ascii="Courier New" w:hAnsi="Courier New" w:cs="Courier New"/>
          <w:b/>
          <w:bCs/>
        </w:rPr>
        <w:t>&gt; 0</w:t>
      </w:r>
      <w:r>
        <w:rPr>
          <w:rFonts w:ascii="Courier New" w:hAnsi="Courier New" w:cs="Courier New"/>
          <w:b/>
          <w:bCs/>
        </w:rPr>
        <w:t>:</w:t>
      </w:r>
    </w:p>
    <w:p w14:paraId="2C5FC530" w14:textId="62FE4879" w:rsidR="00FB1CAF" w:rsidRPr="00FB1CAF" w:rsidRDefault="00FB1CAF" w:rsidP="00697782">
      <w:pPr>
        <w:pStyle w:val="Default"/>
        <w:rPr>
          <w:rFonts w:ascii="Courier New" w:hAnsi="Courier New" w:cs="Courier New"/>
          <w:b/>
          <w:bCs/>
        </w:rPr>
      </w:pPr>
      <w:r w:rsidRPr="00FB1CAF">
        <w:rPr>
          <w:rFonts w:ascii="Courier New" w:hAnsi="Courier New" w:cs="Courier New"/>
          <w:b/>
          <w:bCs/>
        </w:rPr>
        <w:tab/>
      </w:r>
      <w:r w:rsidRPr="00FB1CAF">
        <w:rPr>
          <w:rFonts w:ascii="Courier New" w:hAnsi="Courier New" w:cs="Courier New"/>
          <w:b/>
          <w:bCs/>
        </w:rPr>
        <w:tab/>
        <w:t xml:space="preserve">*** insert </w:t>
      </w:r>
      <w:r>
        <w:rPr>
          <w:rFonts w:ascii="Courier New" w:hAnsi="Courier New" w:cs="Courier New"/>
          <w:b/>
          <w:bCs/>
        </w:rPr>
        <w:t xml:space="preserve">your </w:t>
      </w:r>
      <w:r w:rsidRPr="00FB1CAF">
        <w:rPr>
          <w:rFonts w:ascii="Courier New" w:hAnsi="Courier New" w:cs="Courier New"/>
          <w:b/>
          <w:bCs/>
        </w:rPr>
        <w:t>repeated code here ***</w:t>
      </w:r>
    </w:p>
    <w:p w14:paraId="52F9D343" w14:textId="2B398ED7" w:rsidR="00FB1CAF" w:rsidRDefault="00FB1CAF" w:rsidP="00697782">
      <w:pPr>
        <w:pStyle w:val="Default"/>
        <w:rPr>
          <w:rFonts w:ascii="Courier New" w:hAnsi="Courier New" w:cs="Courier New"/>
          <w:b/>
          <w:bCs/>
        </w:rPr>
      </w:pPr>
      <w:r w:rsidRPr="00FB1CAF">
        <w:rPr>
          <w:rFonts w:ascii="Courier New" w:hAnsi="Courier New" w:cs="Courier New"/>
          <w:b/>
          <w:bCs/>
        </w:rPr>
        <w:tab/>
      </w:r>
      <w:r w:rsidRPr="00FB1CAF">
        <w:rPr>
          <w:rFonts w:ascii="Courier New" w:hAnsi="Courier New" w:cs="Courier New"/>
          <w:b/>
          <w:bCs/>
        </w:rPr>
        <w:tab/>
        <w:t xml:space="preserve">i = i </w:t>
      </w:r>
      <w:r>
        <w:rPr>
          <w:rFonts w:ascii="Courier New" w:hAnsi="Courier New" w:cs="Courier New"/>
          <w:b/>
          <w:bCs/>
        </w:rPr>
        <w:t>–</w:t>
      </w:r>
      <w:r w:rsidRPr="00FB1CAF">
        <w:rPr>
          <w:rFonts w:ascii="Courier New" w:hAnsi="Courier New" w:cs="Courier New"/>
          <w:b/>
          <w:bCs/>
        </w:rPr>
        <w:t xml:space="preserve"> 1</w:t>
      </w:r>
      <w:r w:rsidR="00032F1E">
        <w:rPr>
          <w:rFonts w:ascii="Courier New" w:hAnsi="Courier New" w:cs="Courier New"/>
          <w:b/>
          <w:bCs/>
        </w:rPr>
        <w:tab/>
      </w:r>
      <w:r w:rsidR="00032F1E">
        <w:rPr>
          <w:rFonts w:ascii="Courier New" w:hAnsi="Courier New" w:cs="Courier New"/>
          <w:b/>
          <w:bCs/>
        </w:rPr>
        <w:tab/>
        <w:t># i decrements each ‘repeat’</w:t>
      </w:r>
      <w:r w:rsidR="008B53CD">
        <w:rPr>
          <w:rFonts w:ascii="Courier New" w:hAnsi="Courier New" w:cs="Courier New"/>
          <w:b/>
          <w:bCs/>
        </w:rPr>
        <w:t>, and the while</w:t>
      </w:r>
    </w:p>
    <w:p w14:paraId="23CA8413" w14:textId="317E85F2" w:rsidR="008B53CD" w:rsidRDefault="008B53CD" w:rsidP="00697782">
      <w:pPr>
        <w:pStyle w:val="Defaul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# loop stops repeating when i reaches 0</w:t>
      </w:r>
    </w:p>
    <w:p w14:paraId="03209932" w14:textId="77777777" w:rsidR="00FB1CAF" w:rsidRDefault="00FB1CAF" w:rsidP="00697782">
      <w:pPr>
        <w:pStyle w:val="Default"/>
        <w:rPr>
          <w:rFonts w:ascii="Courier New" w:hAnsi="Courier New" w:cs="Courier New"/>
          <w:b/>
          <w:bCs/>
        </w:rPr>
      </w:pPr>
    </w:p>
    <w:p w14:paraId="030954B6" w14:textId="20B34ED7" w:rsidR="00FB1CAF" w:rsidRPr="00032F1E" w:rsidRDefault="00FB1CAF" w:rsidP="00697782">
      <w:pPr>
        <w:pStyle w:val="Default"/>
        <w:rPr>
          <w:bCs/>
          <w:i/>
        </w:rPr>
      </w:pPr>
      <w:r w:rsidRPr="00032F1E">
        <w:rPr>
          <w:bCs/>
          <w:i/>
        </w:rPr>
        <w:t xml:space="preserve">NOTE: Pay attention to the indentation in the following functions for the </w:t>
      </w:r>
      <w:r w:rsidRPr="00032F1E">
        <w:rPr>
          <w:rFonts w:ascii="Courier New" w:hAnsi="Courier New" w:cs="Courier New"/>
          <w:b/>
          <w:bCs/>
        </w:rPr>
        <w:t>while</w:t>
      </w:r>
      <w:r w:rsidRPr="00032F1E">
        <w:rPr>
          <w:bCs/>
          <w:i/>
        </w:rPr>
        <w:t xml:space="preserve"> instruction – anything that needs repeated, needs to be indented</w:t>
      </w:r>
      <w:r w:rsidR="00032F1E">
        <w:rPr>
          <w:bCs/>
          <w:i/>
        </w:rPr>
        <w:t xml:space="preserve"> under the </w:t>
      </w:r>
      <w:r w:rsidR="00032F1E" w:rsidRPr="00032F1E">
        <w:rPr>
          <w:rFonts w:ascii="Courier New" w:hAnsi="Courier New" w:cs="Courier New"/>
          <w:b/>
          <w:bCs/>
        </w:rPr>
        <w:t>while</w:t>
      </w:r>
      <w:r w:rsidR="00032F1E">
        <w:rPr>
          <w:bCs/>
          <w:i/>
        </w:rPr>
        <w:t xml:space="preserve"> instruction.</w:t>
      </w:r>
    </w:p>
    <w:p w14:paraId="3FF663F3" w14:textId="77777777" w:rsidR="00CD58DA" w:rsidRDefault="00CD58DA" w:rsidP="00697782">
      <w:pPr>
        <w:pStyle w:val="Default"/>
        <w:rPr>
          <w:bCs/>
        </w:rPr>
      </w:pPr>
    </w:p>
    <w:p w14:paraId="0B8F5982" w14:textId="77777777" w:rsidR="00032F1E" w:rsidRDefault="00032F1E" w:rsidP="00FB1CAF">
      <w:pPr>
        <w:pStyle w:val="Default"/>
        <w:rPr>
          <w:rFonts w:ascii="Courier New" w:hAnsi="Courier New" w:cs="Courier New"/>
          <w:b/>
        </w:rPr>
      </w:pPr>
    </w:p>
    <w:p w14:paraId="5D3E2CB1" w14:textId="12628DDA" w:rsidR="00CD58DA" w:rsidRPr="00CD58DA" w:rsidRDefault="00CD58DA" w:rsidP="00FB1CAF">
      <w:pPr>
        <w:pStyle w:val="Default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 xml:space="preserve"># Function to </w:t>
      </w:r>
      <w:r>
        <w:rPr>
          <w:rFonts w:ascii="Courier New" w:hAnsi="Courier New" w:cs="Courier New"/>
          <w:b/>
        </w:rPr>
        <w:t xml:space="preserve">have turtle ‘t’ </w:t>
      </w:r>
      <w:r w:rsidRPr="00CD58DA">
        <w:rPr>
          <w:rFonts w:ascii="Courier New" w:hAnsi="Courier New" w:cs="Courier New"/>
          <w:b/>
        </w:rPr>
        <w:t xml:space="preserve">draw a square </w:t>
      </w:r>
      <w:r>
        <w:rPr>
          <w:rFonts w:ascii="Courier New" w:hAnsi="Courier New" w:cs="Courier New"/>
          <w:b/>
        </w:rPr>
        <w:t>of size ‘</w:t>
      </w:r>
      <w:r w:rsidR="00570B87">
        <w:rPr>
          <w:rFonts w:ascii="Courier New" w:hAnsi="Courier New" w:cs="Courier New"/>
          <w:b/>
        </w:rPr>
        <w:t>size</w:t>
      </w:r>
      <w:r>
        <w:rPr>
          <w:rFonts w:ascii="Courier New" w:hAnsi="Courier New" w:cs="Courier New"/>
          <w:b/>
        </w:rPr>
        <w:t xml:space="preserve">’ </w:t>
      </w:r>
      <w:r w:rsidRPr="00CD58DA">
        <w:rPr>
          <w:rFonts w:ascii="Courier New" w:hAnsi="Courier New" w:cs="Courier New"/>
          <w:b/>
        </w:rPr>
        <w:t>CCW</w:t>
      </w:r>
    </w:p>
    <w:p w14:paraId="4565C96F" w14:textId="1EDDE751" w:rsidR="00CD58DA" w:rsidRPr="00CD58DA" w:rsidRDefault="00CD58DA" w:rsidP="00FB1CAF">
      <w:pPr>
        <w:pStyle w:val="Default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>def square(t,</w:t>
      </w:r>
      <w:r w:rsidR="00570B87">
        <w:rPr>
          <w:rFonts w:ascii="Courier New" w:hAnsi="Courier New" w:cs="Courier New"/>
          <w:b/>
        </w:rPr>
        <w:t>size</w:t>
      </w:r>
      <w:r w:rsidRPr="00CD58DA">
        <w:rPr>
          <w:rFonts w:ascii="Courier New" w:hAnsi="Courier New" w:cs="Courier New"/>
          <w:b/>
        </w:rPr>
        <w:t>):</w:t>
      </w:r>
    </w:p>
    <w:p w14:paraId="72513572" w14:textId="49AFC400" w:rsidR="00CD58DA" w:rsidRDefault="00CD58DA" w:rsidP="00FB1CAF">
      <w:pPr>
        <w:pStyle w:val="Default"/>
        <w:ind w:left="709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>pd(t)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put pen down</w:t>
      </w:r>
    </w:p>
    <w:p w14:paraId="3D889EBA" w14:textId="3C5FB5D4" w:rsidR="00FB1CAF" w:rsidRDefault="00FB1CAF" w:rsidP="00FB1CAF">
      <w:pPr>
        <w:pStyle w:val="Default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 = 4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# ‘repeat’ value</w:t>
      </w:r>
    </w:p>
    <w:p w14:paraId="13162806" w14:textId="3ECF4E52" w:rsidR="00280E6F" w:rsidRDefault="00280E6F" w:rsidP="00FB1CAF">
      <w:pPr>
        <w:pStyle w:val="Default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while </w:t>
      </w:r>
      <w:r w:rsidR="00FB1CAF">
        <w:rPr>
          <w:rFonts w:ascii="Courier New" w:hAnsi="Courier New" w:cs="Courier New"/>
          <w:b/>
        </w:rPr>
        <w:t>i</w:t>
      </w:r>
      <w:r>
        <w:rPr>
          <w:rFonts w:ascii="Courier New" w:hAnsi="Courier New" w:cs="Courier New"/>
          <w:b/>
        </w:rPr>
        <w:t xml:space="preserve"> &gt; 0</w:t>
      </w:r>
      <w:r w:rsidR="00FB1CAF">
        <w:rPr>
          <w:rFonts w:ascii="Courier New" w:hAnsi="Courier New" w:cs="Courier New"/>
          <w:b/>
        </w:rPr>
        <w:t>: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repeats while i &gt; 0</w:t>
      </w:r>
    </w:p>
    <w:p w14:paraId="4E2F277A" w14:textId="4068FBDA" w:rsidR="00CD58DA" w:rsidRDefault="00280E6F" w:rsidP="00FB1CAF">
      <w:pPr>
        <w:pStyle w:val="Default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CD58DA" w:rsidRPr="00CD58DA">
        <w:rPr>
          <w:rFonts w:ascii="Courier New" w:hAnsi="Courier New" w:cs="Courier New"/>
          <w:b/>
        </w:rPr>
        <w:t>fd(t,</w:t>
      </w:r>
      <w:r w:rsidR="00570B87">
        <w:rPr>
          <w:rFonts w:ascii="Courier New" w:hAnsi="Courier New" w:cs="Courier New"/>
          <w:b/>
        </w:rPr>
        <w:t>size</w:t>
      </w:r>
      <w:r w:rsidR="00CD58DA" w:rsidRPr="00CD58DA">
        <w:rPr>
          <w:rFonts w:ascii="Courier New" w:hAnsi="Courier New" w:cs="Courier New"/>
          <w:b/>
        </w:rPr>
        <w:t>)</w:t>
      </w:r>
      <w:r w:rsidR="00FB1CAF">
        <w:rPr>
          <w:rFonts w:ascii="Courier New" w:hAnsi="Courier New" w:cs="Courier New"/>
          <w:b/>
        </w:rPr>
        <w:tab/>
        <w:t># draw a side of length x</w:t>
      </w:r>
    </w:p>
    <w:p w14:paraId="12A13F7B" w14:textId="43FE120B" w:rsidR="00CD58DA" w:rsidRDefault="00CD58DA" w:rsidP="00FB1CAF">
      <w:pPr>
        <w:pStyle w:val="Default"/>
        <w:ind w:left="709" w:firstLine="709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>lt(t,90)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turn 90 degrees CCW</w:t>
      </w:r>
    </w:p>
    <w:p w14:paraId="0B41FC65" w14:textId="31FC847E" w:rsidR="00FB1CAF" w:rsidRPr="00CD58DA" w:rsidRDefault="00FB1CAF" w:rsidP="00FB1CAF">
      <w:pPr>
        <w:pStyle w:val="Default"/>
        <w:ind w:left="709" w:firstLine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 = i – 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# decrement ‘repeat’ value</w:t>
      </w:r>
    </w:p>
    <w:p w14:paraId="7B10E700" w14:textId="0FC6FAFA" w:rsidR="00846B3F" w:rsidRDefault="00CD58DA" w:rsidP="00FB1CAF">
      <w:pPr>
        <w:pStyle w:val="Default"/>
        <w:ind w:left="709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>pu(t)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pick pen up</w:t>
      </w:r>
    </w:p>
    <w:p w14:paraId="37BFDE44" w14:textId="77777777" w:rsidR="00CD58DA" w:rsidRDefault="00CD58DA" w:rsidP="00FB1CAF">
      <w:pPr>
        <w:pStyle w:val="Default"/>
        <w:ind w:left="709"/>
        <w:rPr>
          <w:rFonts w:ascii="Courier New" w:hAnsi="Courier New" w:cs="Courier New"/>
          <w:b/>
        </w:rPr>
      </w:pPr>
    </w:p>
    <w:p w14:paraId="41FFD7DB" w14:textId="77777777" w:rsidR="00570B87" w:rsidRDefault="00570B87" w:rsidP="00FB1CAF">
      <w:pPr>
        <w:pStyle w:val="Default"/>
        <w:rPr>
          <w:rFonts w:ascii="Courier New" w:hAnsi="Courier New" w:cs="Courier New"/>
          <w:b/>
        </w:rPr>
      </w:pPr>
    </w:p>
    <w:p w14:paraId="27D12433" w14:textId="77777777" w:rsidR="00570B87" w:rsidRDefault="00CD58DA" w:rsidP="00FB1CAF">
      <w:pPr>
        <w:pStyle w:val="Default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 xml:space="preserve"># Function to </w:t>
      </w:r>
      <w:r>
        <w:rPr>
          <w:rFonts w:ascii="Courier New" w:hAnsi="Courier New" w:cs="Courier New"/>
          <w:b/>
        </w:rPr>
        <w:t xml:space="preserve">have turtle ‘t’ </w:t>
      </w:r>
      <w:r w:rsidRPr="00CD58DA">
        <w:rPr>
          <w:rFonts w:ascii="Courier New" w:hAnsi="Courier New" w:cs="Courier New"/>
          <w:b/>
        </w:rPr>
        <w:t xml:space="preserve">draw a </w:t>
      </w:r>
      <w:r>
        <w:rPr>
          <w:rFonts w:ascii="Courier New" w:hAnsi="Courier New" w:cs="Courier New"/>
          <w:b/>
        </w:rPr>
        <w:t xml:space="preserve">row </w:t>
      </w:r>
      <w:r w:rsidR="00280E6F">
        <w:rPr>
          <w:rFonts w:ascii="Courier New" w:hAnsi="Courier New" w:cs="Courier New"/>
          <w:b/>
        </w:rPr>
        <w:t xml:space="preserve">of </w:t>
      </w:r>
      <w:r w:rsidR="00570B87">
        <w:rPr>
          <w:rFonts w:ascii="Courier New" w:hAnsi="Courier New" w:cs="Courier New"/>
          <w:b/>
        </w:rPr>
        <w:t>‘numBlocks</w:t>
      </w:r>
      <w:r w:rsidR="00280E6F">
        <w:rPr>
          <w:rFonts w:ascii="Courier New" w:hAnsi="Courier New" w:cs="Courier New"/>
          <w:b/>
        </w:rPr>
        <w:t xml:space="preserve">’ blocks </w:t>
      </w:r>
    </w:p>
    <w:p w14:paraId="6D4DED3E" w14:textId="016644B5" w:rsidR="00CD58DA" w:rsidRPr="00CD58DA" w:rsidRDefault="00570B87" w:rsidP="00FB1CAF">
      <w:pPr>
        <w:pStyle w:val="Defaul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</w:t>
      </w:r>
      <w:r w:rsidR="00280E6F">
        <w:rPr>
          <w:rFonts w:ascii="Courier New" w:hAnsi="Courier New" w:cs="Courier New"/>
          <w:b/>
        </w:rPr>
        <w:t>(squares) # of a fixed size (20)</w:t>
      </w:r>
    </w:p>
    <w:p w14:paraId="61935377" w14:textId="3D098E16" w:rsidR="00CD58DA" w:rsidRDefault="00CD58DA" w:rsidP="00FB1CAF">
      <w:pPr>
        <w:pStyle w:val="Default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 xml:space="preserve">def </w:t>
      </w:r>
      <w:r>
        <w:rPr>
          <w:rFonts w:ascii="Courier New" w:hAnsi="Courier New" w:cs="Courier New"/>
          <w:b/>
        </w:rPr>
        <w:t>row</w:t>
      </w:r>
      <w:r w:rsidRPr="00CD58DA">
        <w:rPr>
          <w:rFonts w:ascii="Courier New" w:hAnsi="Courier New" w:cs="Courier New"/>
          <w:b/>
        </w:rPr>
        <w:t>(t,</w:t>
      </w:r>
      <w:r w:rsidR="00570B87">
        <w:rPr>
          <w:rFonts w:ascii="Courier New" w:hAnsi="Courier New" w:cs="Courier New"/>
          <w:b/>
        </w:rPr>
        <w:t xml:space="preserve"> numBlocks</w:t>
      </w:r>
      <w:r w:rsidRPr="00CD58DA">
        <w:rPr>
          <w:rFonts w:ascii="Courier New" w:hAnsi="Courier New" w:cs="Courier New"/>
          <w:b/>
        </w:rPr>
        <w:t>):</w:t>
      </w:r>
    </w:p>
    <w:p w14:paraId="0E9A421F" w14:textId="3DBC3C76" w:rsidR="00D11BDA" w:rsidRPr="00CD58DA" w:rsidRDefault="00D11BDA" w:rsidP="00FB1CAF">
      <w:pPr>
        <w:pStyle w:val="Defaul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 = </w:t>
      </w:r>
      <w:r w:rsidR="00570B87">
        <w:rPr>
          <w:rFonts w:ascii="Courier New" w:hAnsi="Courier New" w:cs="Courier New"/>
          <w:b/>
        </w:rPr>
        <w:t>numBlocks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‘repeat’ value</w:t>
      </w:r>
    </w:p>
    <w:p w14:paraId="2136B3E5" w14:textId="7E3F8F0C" w:rsidR="00D11BDA" w:rsidRDefault="00D11BDA" w:rsidP="00FB1CAF">
      <w:pPr>
        <w:pStyle w:val="Default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while i </w:t>
      </w:r>
      <w:r w:rsidR="00280E6F">
        <w:rPr>
          <w:rFonts w:ascii="Courier New" w:hAnsi="Courier New" w:cs="Courier New"/>
          <w:b/>
        </w:rPr>
        <w:t>&gt;</w:t>
      </w:r>
      <w:r>
        <w:rPr>
          <w:rFonts w:ascii="Courier New" w:hAnsi="Courier New" w:cs="Courier New"/>
          <w:b/>
        </w:rPr>
        <w:t xml:space="preserve"> 0: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repeats while i &gt; 0</w:t>
      </w:r>
    </w:p>
    <w:p w14:paraId="6A9F864E" w14:textId="5342A9C2" w:rsidR="00CD58DA" w:rsidRDefault="00CD58DA" w:rsidP="00FB1CAF">
      <w:pPr>
        <w:pStyle w:val="Default"/>
        <w:ind w:left="141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square(t,</w:t>
      </w:r>
      <w:r w:rsidR="00280E6F">
        <w:rPr>
          <w:rFonts w:ascii="Courier New" w:hAnsi="Courier New" w:cs="Courier New"/>
          <w:b/>
        </w:rPr>
        <w:t>20</w:t>
      </w:r>
      <w:r>
        <w:rPr>
          <w:rFonts w:ascii="Courier New" w:hAnsi="Courier New" w:cs="Courier New"/>
          <w:b/>
        </w:rPr>
        <w:t>)</w:t>
      </w:r>
      <w:r w:rsidR="00FB1CAF">
        <w:rPr>
          <w:rFonts w:ascii="Courier New" w:hAnsi="Courier New" w:cs="Courier New"/>
          <w:b/>
        </w:rPr>
        <w:tab/>
        <w:t># draw square of size 20</w:t>
      </w:r>
    </w:p>
    <w:p w14:paraId="534A2961" w14:textId="470BF4E9" w:rsidR="00CD58DA" w:rsidRDefault="00CD58DA" w:rsidP="00FB1CAF">
      <w:pPr>
        <w:pStyle w:val="Default"/>
        <w:ind w:left="1418"/>
        <w:rPr>
          <w:rFonts w:ascii="Courier New" w:hAnsi="Courier New" w:cs="Courier New"/>
          <w:b/>
        </w:rPr>
      </w:pPr>
      <w:r w:rsidRPr="00CD58DA">
        <w:rPr>
          <w:rFonts w:ascii="Courier New" w:hAnsi="Courier New" w:cs="Courier New"/>
          <w:b/>
        </w:rPr>
        <w:t>fd(t,</w:t>
      </w:r>
      <w:r w:rsidR="00280E6F">
        <w:rPr>
          <w:rFonts w:ascii="Courier New" w:hAnsi="Courier New" w:cs="Courier New"/>
          <w:b/>
        </w:rPr>
        <w:t>20</w:t>
      </w:r>
      <w:r w:rsidRPr="00CD58DA">
        <w:rPr>
          <w:rFonts w:ascii="Courier New" w:hAnsi="Courier New" w:cs="Courier New"/>
          <w:b/>
        </w:rPr>
        <w:t>)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move forward to next square</w:t>
      </w:r>
    </w:p>
    <w:p w14:paraId="2F93D143" w14:textId="0705AC85" w:rsidR="00280E6F" w:rsidRPr="00CD58DA" w:rsidRDefault="00280E6F" w:rsidP="00FB1CAF">
      <w:pPr>
        <w:pStyle w:val="Default"/>
        <w:ind w:left="141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 = i </w:t>
      </w:r>
      <w:r w:rsidR="00FB1CAF"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/>
          <w:b/>
        </w:rPr>
        <w:t xml:space="preserve"> 1</w:t>
      </w:r>
      <w:r w:rsidR="00FB1CAF">
        <w:rPr>
          <w:rFonts w:ascii="Courier New" w:hAnsi="Courier New" w:cs="Courier New"/>
          <w:b/>
        </w:rPr>
        <w:tab/>
      </w:r>
      <w:r w:rsidR="00FB1CAF">
        <w:rPr>
          <w:rFonts w:ascii="Courier New" w:hAnsi="Courier New" w:cs="Courier New"/>
          <w:b/>
        </w:rPr>
        <w:tab/>
        <w:t># decrement ‘repeat’ value</w:t>
      </w:r>
    </w:p>
    <w:p w14:paraId="5D060CCE" w14:textId="0F08C6B3" w:rsidR="00EB4B61" w:rsidRDefault="00D11BDA" w:rsidP="00570B87">
      <w:pPr>
        <w:pStyle w:val="Default"/>
        <w:ind w:left="-709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bk(t,</w:t>
      </w:r>
      <w:r w:rsidR="00570B87">
        <w:rPr>
          <w:rFonts w:ascii="Courier New" w:hAnsi="Courier New" w:cs="Courier New"/>
          <w:b/>
          <w:bCs/>
        </w:rPr>
        <w:t>numBlocks</w:t>
      </w:r>
      <w:r w:rsidR="00280E6F">
        <w:rPr>
          <w:rFonts w:ascii="Courier New" w:hAnsi="Courier New" w:cs="Courier New"/>
          <w:b/>
          <w:bCs/>
        </w:rPr>
        <w:t>*20</w:t>
      </w:r>
      <w:r>
        <w:rPr>
          <w:rFonts w:ascii="Courier New" w:hAnsi="Courier New" w:cs="Courier New"/>
          <w:b/>
          <w:bCs/>
        </w:rPr>
        <w:t>)</w:t>
      </w:r>
      <w:r w:rsidR="00FB1CAF">
        <w:rPr>
          <w:rFonts w:ascii="Courier New" w:hAnsi="Courier New" w:cs="Courier New"/>
          <w:b/>
          <w:bCs/>
        </w:rPr>
        <w:tab/>
        <w:t># move back to or</w:t>
      </w:r>
      <w:r w:rsidR="00032F1E">
        <w:rPr>
          <w:rFonts w:ascii="Courier New" w:hAnsi="Courier New" w:cs="Courier New"/>
          <w:b/>
          <w:bCs/>
        </w:rPr>
        <w:t>i</w:t>
      </w:r>
      <w:r w:rsidR="00FB1CAF">
        <w:rPr>
          <w:rFonts w:ascii="Courier New" w:hAnsi="Courier New" w:cs="Courier New"/>
          <w:b/>
          <w:bCs/>
        </w:rPr>
        <w:t>ginal start</w:t>
      </w:r>
      <w:r w:rsidR="00EB4B61">
        <w:rPr>
          <w:rFonts w:ascii="Courier New" w:hAnsi="Courier New" w:cs="Courier New"/>
          <w:b/>
          <w:bCs/>
        </w:rPr>
        <w:br w:type="page"/>
      </w:r>
    </w:p>
    <w:p w14:paraId="20C888CE" w14:textId="5B6FF81A" w:rsidR="00C1634F" w:rsidRPr="00C1634F" w:rsidRDefault="00EB4B61" w:rsidP="00C1634F">
      <w:pPr>
        <w:pStyle w:val="Default"/>
        <w:rPr>
          <w:bCs/>
        </w:rPr>
      </w:pPr>
      <w:r w:rsidRPr="00C1634F">
        <w:rPr>
          <w:bCs/>
        </w:rPr>
        <w:lastRenderedPageBreak/>
        <w:tab/>
      </w:r>
    </w:p>
    <w:p w14:paraId="38338A08" w14:textId="2D42E1D4" w:rsidR="00C1634F" w:rsidRPr="00C1634F" w:rsidRDefault="00C1634F" w:rsidP="00C1634F">
      <w:pPr>
        <w:pStyle w:val="Default"/>
        <w:rPr>
          <w:bCs/>
        </w:rPr>
      </w:pPr>
      <w:r w:rsidRPr="00C1634F">
        <w:rPr>
          <w:bCs/>
        </w:rPr>
        <w:t xml:space="preserve">For example, a call to </w:t>
      </w:r>
      <w:r w:rsidRPr="00C1634F">
        <w:rPr>
          <w:rFonts w:ascii="Courier New" w:hAnsi="Courier New" w:cs="Courier New"/>
          <w:b/>
          <w:bCs/>
        </w:rPr>
        <w:t>pyramid(t,4)</w:t>
      </w:r>
      <w:r w:rsidRPr="00C1634F">
        <w:rPr>
          <w:bCs/>
        </w:rPr>
        <w:t xml:space="preserve"> would result in the following pyramid being drawn:</w:t>
      </w:r>
    </w:p>
    <w:p w14:paraId="2C431D70" w14:textId="79DE533C" w:rsidR="00C1634F" w:rsidRDefault="00C1634F" w:rsidP="00C1634F">
      <w:pPr>
        <w:pStyle w:val="Default"/>
        <w:rPr>
          <w:rFonts w:ascii="Courier New" w:hAnsi="Courier New" w:cs="Courier New"/>
          <w:b/>
          <w:bCs/>
        </w:rPr>
      </w:pPr>
      <w:r w:rsidRPr="00C1634F">
        <w:rPr>
          <w:bCs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A74EC1" wp14:editId="03747025">
                <wp:simplePos x="0" y="0"/>
                <wp:positionH relativeFrom="column">
                  <wp:posOffset>1431925</wp:posOffset>
                </wp:positionH>
                <wp:positionV relativeFrom="paragraph">
                  <wp:posOffset>112395</wp:posOffset>
                </wp:positionV>
                <wp:extent cx="2639060" cy="1340485"/>
                <wp:effectExtent l="0" t="0" r="27940" b="120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060" cy="1340485"/>
                          <a:chOff x="0" y="0"/>
                          <a:chExt cx="2639060" cy="1340485"/>
                        </a:xfrm>
                      </wpg:grpSpPr>
                      <wps:wsp>
                        <wps:cNvPr id="36" name="Isosceles Triangle 36"/>
                        <wps:cNvSpPr/>
                        <wps:spPr>
                          <a:xfrm rot="5400000">
                            <a:off x="48260" y="1162050"/>
                            <a:ext cx="130175" cy="2266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238760" y="762000"/>
                            <a:ext cx="1800225" cy="513985"/>
                            <a:chOff x="0" y="0"/>
                            <a:chExt cx="2400300" cy="685433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600200" y="0"/>
                              <a:ext cx="800100" cy="68543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800100" y="0"/>
                              <a:ext cx="800100" cy="685433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800100" cy="68516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2038985" y="762000"/>
                            <a:ext cx="600075" cy="51378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>
                          <a:grpSpLocks noChangeAspect="1"/>
                        </wpg:cNvGrpSpPr>
                        <wpg:grpSpPr>
                          <a:xfrm>
                            <a:off x="1143635" y="123825"/>
                            <a:ext cx="594360" cy="255905"/>
                            <a:chOff x="0" y="0"/>
                            <a:chExt cx="1600200" cy="685433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800100" y="0"/>
                              <a:ext cx="800100" cy="685433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0"/>
                              <a:ext cx="800100" cy="68516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>
                          <a:grpSpLocks noChangeAspect="1"/>
                        </wpg:cNvGrpSpPr>
                        <wpg:grpSpPr>
                          <a:xfrm>
                            <a:off x="762635" y="381000"/>
                            <a:ext cx="1343660" cy="383540"/>
                            <a:chOff x="0" y="0"/>
                            <a:chExt cx="2400300" cy="685433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600200" y="0"/>
                              <a:ext cx="800100" cy="68543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800100" y="0"/>
                              <a:ext cx="800100" cy="685433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800100" cy="68516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 50"/>
                        <wps:cNvSpPr>
                          <a:spLocks noChangeAspect="1"/>
                        </wps:cNvSpPr>
                        <wps:spPr>
                          <a:xfrm>
                            <a:off x="1362710" y="0"/>
                            <a:ext cx="146050" cy="12763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9AB4A28" id="Group 2" o:spid="_x0000_s1026" style="position:absolute;margin-left:112.75pt;margin-top:8.85pt;width:207.8pt;height:105.55pt;z-index:251680768" coordsize="26390,1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6" o:spid="_x0000_s1027" type="#_x0000_t5" style="position:absolute;left:482;top:11621;width:1301;height:22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dZ8EA&#10;AADbAAAADwAAAGRycy9kb3ducmV2LnhtbESP0YrCMBRE34X9h3AX9k1TXRSppuIKsr6J1Q+4NNem&#10;tLnpNllb/94Igo/DzJxh1pvBNuJGna8cK5hOEhDEhdMVlwou5/14CcIHZI2NY1JwJw+b7GO0xlS7&#10;nk90y0MpIoR9igpMCG0qpS8MWfQT1xJH7+o6iyHKrpS6wz7CbSNnSbKQFiuOCwZb2hkq6vzfKli2&#10;v+6vv/ycfV5f53qP8miqo1Jfn8N2BSLQEN7hV/ugFXwv4P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HWfBAAAA2wAAAA8AAAAAAAAAAAAAAAAAmAIAAGRycy9kb3du&#10;cmV2LnhtbFBLBQYAAAAABAAEAPUAAACGAwAAAAA=&#10;" fillcolor="#4f81bd [3204]" strokecolor="#243f60 [1604]" strokeweight="2pt"/>
                <v:group id="Group 38" o:spid="_x0000_s1028" style="position:absolute;left:2387;top:7620;width:18002;height:5139" coordsize="24003,6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29" style="position:absolute;left:16002;width:8001;height:6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2vMUA&#10;AADbAAAADwAAAGRycy9kb3ducmV2LnhtbESPT2sCMRTE74LfIbxCL6LZWii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Xa8xQAAANsAAAAPAAAAAAAAAAAAAAAAAJgCAABkcnMv&#10;ZG93bnJldi54bWxQSwUGAAAAAAQABAD1AAAAigMAAAAA&#10;" filled="f" strokecolor="black [3213]" strokeweight="2pt"/>
                  <v:rect id="Rectangle 40" o:spid="_x0000_s1030" style="position:absolute;left:8001;width:8001;height:6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sXMIA&#10;AADbAAAADwAAAGRycy9kb3ducmV2LnhtbERPz2vCMBS+C/sfwhvsIppOhk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axcwgAAANsAAAAPAAAAAAAAAAAAAAAAAJgCAABkcnMvZG93&#10;bnJldi54bWxQSwUGAAAAAAQABAD1AAAAhwMAAAAA&#10;" filled="f" strokecolor="black [3213]" strokeweight="2pt"/>
                  <v:rect id="Rectangle 41" o:spid="_x0000_s1031" style="position:absolute;width:8001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UJx8UA&#10;AADbAAAADwAAAGRycy9kb3ducmV2LnhtbESPT2sCMRTE74V+h/CEXkSzihTZGkUK6iK04L9Db4/N&#10;c7O4eQmbqNtv3whCj8PM/IaZLTrbiBu1oXasYDTMQBCXTtdcKTgeVoMpiBCRNTaOScEvBVjMX19m&#10;mGt35x3d9rESCcIhRwUmRp9LGUpDFsPQeeLknV1rMSbZVlK3eE9w28hxlr1LizWnBYOePg2Vl/3V&#10;KlhtTH8pt18nX4Tvsx0Xfr3p/yj11uuWHyAidfE//GwXWsFkB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QnHxQAAANsAAAAPAAAAAAAAAAAAAAAAAJgCAABkcnMv&#10;ZG93bnJldi54bWxQSwUGAAAAAAQABAD1AAAAigMAAAAA&#10;" filled="f" strokecolor="black [3213]" strokeweight="2pt"/>
                </v:group>
                <v:rect id="Rectangle 42" o:spid="_x0000_s1032" style="position:absolute;left:20389;top:7620;width:6001;height:5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XsM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5ewxQAAANsAAAAPAAAAAAAAAAAAAAAAAJgCAABkcnMv&#10;ZG93bnJldi54bWxQSwUGAAAAAAQABAD1AAAAigMAAAAA&#10;" filled="f" strokecolor="black [3213]" strokeweight="2pt"/>
                <v:group id="Group 43" o:spid="_x0000_s1033" style="position:absolute;left:11436;top:1238;width:5943;height:2559" coordsize="16002,6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o:lock v:ext="edit" aspectratio="t"/>
                  <v:rect id="Rectangle 44" o:spid="_x0000_s1034" style="position:absolute;left:8001;width:8001;height:6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  <v:rect id="Rectangle 45" o:spid="_x0000_s1035" style="position:absolute;width:8001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PxMUA&#10;AADbAAAADwAAAGRycy9kb3ducmV2LnhtbESPT2sCMRTE74LfIbxCL6LZSiu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g/ExQAAANsAAAAPAAAAAAAAAAAAAAAAAJgCAABkcnMv&#10;ZG93bnJldi54bWxQSwUGAAAAAAQABAD1AAAAigMAAAAA&#10;" filled="f" strokecolor="black [3213]" strokeweight="2pt"/>
                </v:group>
                <v:group id="Group 46" o:spid="_x0000_s1036" style="position:absolute;left:7626;top:3810;width:13436;height:3835" coordsize="24003,6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o:lock v:ext="edit" aspectratio="t"/>
                  <v:rect id="Rectangle 47" o:spid="_x0000_s1037" style="position:absolute;left:16002;width:8001;height:6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A0KMUA&#10;AADbAAAADwAAAGRycy9kb3ducmV2LnhtbESPT2sCMRTE74LfIbxCL6LZSqm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DQoxQAAANsAAAAPAAAAAAAAAAAAAAAAAJgCAABkcnMv&#10;ZG93bnJldi54bWxQSwUGAAAAAAQABAD1AAAAigMAAAAA&#10;" filled="f" strokecolor="black [3213]" strokeweight="2pt"/>
                  <v:rect id="Rectangle 48" o:spid="_x0000_s1038" style="position:absolute;left:8001;width:8001;height:6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gWsIA&#10;AADbAAAADwAAAGRycy9kb3ducmV2LnhtbERPz2vCMBS+C/sfwhvsIppOhkg1FRk4y0BBNw/eHs1r&#10;U9a8hCbT7r9fDoLHj+/3aj3YTlypD61jBa/TDARx5XTLjYLvr+1kASJEZI2dY1LwRwHWxdNohbl2&#10;Nz7S9RQbkUI45KjAxOhzKUNlyGKYOk+cuNr1FmOCfSN1j7cUbjs5y7K5tNhyajDo6d1Q9XP6tQq2&#10;OzPeyM/92ZfhUNtZ6T9244tSL8/DZgki0hAf4ru71Are0tj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36BawgAAANsAAAAPAAAAAAAAAAAAAAAAAJgCAABkcnMvZG93&#10;bnJldi54bWxQSwUGAAAAAAQABAD1AAAAhwMAAAAA&#10;" filled="f" strokecolor="black [3213]" strokeweight="2pt"/>
                  <v:rect id="Rectangle 49" o:spid="_x0000_s1039" style="position:absolute;width:8001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FwcUA&#10;AADbAAAADwAAAGRycy9kb3ducmV2LnhtbESPT2sCMRTE74LfIbxCL6LZSim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wXBxQAAANsAAAAPAAAAAAAAAAAAAAAAAJgCAABkcnMv&#10;ZG93bnJldi54bWxQSwUGAAAAAAQABAD1AAAAigMAAAAA&#10;" filled="f" strokecolor="black [3213]" strokeweight="2pt"/>
                </v:group>
                <v:rect id="Rectangle 50" o:spid="_x0000_s1040" style="position:absolute;left:13627;width:1460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A2MEA&#10;AADbAAAADwAAAGRycy9kb3ducmV2LnhtbERPy4rCMBTdC/5DuMLsxlTxRTWKiI4uxoWPhe4uzbUt&#10;NjeliZr5+8lCcHk479kimEo8qXGlZQW9bgKCOLO65FzB+bT5noBwHlljZZkU/JGDxbzdmmGq7YsP&#10;9Dz6XMQQdikqKLyvUyldVpBB17U1ceRutjHoI2xyqRt8xXBTyX6SjKTBkmNDgTWtCsrux4dREB73&#10;pb1sff0TrjTerweT0WX1q9RXJyynIDwF/xG/3TutYBjXx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gNjBAAAA2wAAAA8AAAAAAAAAAAAAAAAAmAIAAGRycy9kb3du&#10;cmV2LnhtbFBLBQYAAAAABAAEAPUAAACGAwAAAAA=&#10;" filled="f" strokecolor="black [3213]" strokeweight="2pt">
                  <v:path arrowok="t"/>
                  <o:lock v:ext="edit" aspectratio="t"/>
                </v:rect>
              </v:group>
            </w:pict>
          </mc:Fallback>
        </mc:AlternateContent>
      </w:r>
    </w:p>
    <w:p w14:paraId="25CD24EF" w14:textId="11F9C6E0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4A0EB718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192FE7E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6F39FB64" w14:textId="1E01F1B4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88E0FC7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D00189D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47BD1846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C591C15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419725A0" w14:textId="77777777" w:rsidR="00C1634F" w:rsidRDefault="00C1634F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49F54D02" w14:textId="19C60EB1" w:rsidR="00912131" w:rsidRDefault="00912131" w:rsidP="00672C27">
      <w:pPr>
        <w:pStyle w:val="Default"/>
        <w:rPr>
          <w:b/>
          <w:bCs/>
        </w:rPr>
      </w:pPr>
      <w:r w:rsidRPr="00672C27">
        <w:rPr>
          <w:b/>
          <w:bCs/>
        </w:rPr>
        <w:t>You are NOT required to run the Python code, but rather just write your suggested code below</w:t>
      </w:r>
      <w:r w:rsidR="00672C27" w:rsidRPr="00672C27">
        <w:rPr>
          <w:b/>
          <w:bCs/>
        </w:rPr>
        <w:t>.  W</w:t>
      </w:r>
      <w:r w:rsidRPr="00672C27">
        <w:rPr>
          <w:b/>
          <w:bCs/>
        </w:rPr>
        <w:t xml:space="preserve">e will </w:t>
      </w:r>
      <w:r w:rsidR="00672C27" w:rsidRPr="00672C27">
        <w:rPr>
          <w:b/>
          <w:bCs/>
        </w:rPr>
        <w:t xml:space="preserve">discuss your </w:t>
      </w:r>
      <w:r w:rsidRPr="00672C27">
        <w:rPr>
          <w:b/>
          <w:bCs/>
        </w:rPr>
        <w:t xml:space="preserve">various solutions </w:t>
      </w:r>
      <w:r w:rsidR="00672C27" w:rsidRPr="00672C27">
        <w:rPr>
          <w:b/>
          <w:bCs/>
        </w:rPr>
        <w:t>in class Monday, and then do the coding portion of the exercise.</w:t>
      </w:r>
    </w:p>
    <w:p w14:paraId="6225F9B4" w14:textId="77777777" w:rsidR="00672C27" w:rsidRPr="00672C27" w:rsidRDefault="00672C27" w:rsidP="00672C27">
      <w:pPr>
        <w:pStyle w:val="Default"/>
        <w:rPr>
          <w:b/>
          <w:bCs/>
        </w:rPr>
      </w:pPr>
    </w:p>
    <w:p w14:paraId="31A9D1E9" w14:textId="5D74BA93" w:rsidR="00CD58DA" w:rsidRPr="000B4619" w:rsidRDefault="00EB4B61" w:rsidP="00C1634F">
      <w:pPr>
        <w:pStyle w:val="Default"/>
        <w:ind w:left="-709" w:firstLine="709"/>
        <w:rPr>
          <w:rFonts w:ascii="Courier New" w:hAnsi="Courier New" w:cs="Courier New"/>
          <w:b/>
          <w:bCs/>
          <w:u w:val="single"/>
        </w:rPr>
      </w:pPr>
      <w:r w:rsidRPr="000B4619">
        <w:rPr>
          <w:rFonts w:ascii="Courier New" w:hAnsi="Courier New" w:cs="Courier New"/>
          <w:b/>
          <w:bCs/>
          <w:u w:val="single"/>
        </w:rPr>
        <w:t>Updated row function</w:t>
      </w:r>
      <w:r w:rsidR="00C1634F" w:rsidRPr="000B4619">
        <w:rPr>
          <w:rFonts w:ascii="Courier New" w:hAnsi="Courier New" w:cs="Courier New"/>
          <w:b/>
          <w:bCs/>
          <w:u w:val="single"/>
        </w:rPr>
        <w:t>:</w:t>
      </w:r>
    </w:p>
    <w:p w14:paraId="70B6CBAF" w14:textId="7777777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00EA107" w14:textId="6FDD4E90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C445F43" w14:textId="7777777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26075F63" w14:textId="506902E2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03E32ED6" w14:textId="7777777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D88815D" w14:textId="08AA2D8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8D79A69" w14:textId="7777777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424B8EE1" w14:textId="3CCC1C48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23021D62" w14:textId="77777777" w:rsidR="00EB4B61" w:rsidRDefault="00EB4B61" w:rsidP="00FB1CAF">
      <w:pPr>
        <w:pStyle w:val="Default"/>
        <w:ind w:left="-709"/>
        <w:rPr>
          <w:rFonts w:ascii="Courier New" w:hAnsi="Courier New" w:cs="Courier New"/>
          <w:b/>
          <w:bCs/>
        </w:rPr>
      </w:pPr>
    </w:p>
    <w:p w14:paraId="37C921A2" w14:textId="10FB020A" w:rsidR="00EB4B61" w:rsidRPr="000B4619" w:rsidRDefault="00EB4B61" w:rsidP="00912131">
      <w:pPr>
        <w:pStyle w:val="Default"/>
        <w:ind w:left="-709" w:firstLine="709"/>
        <w:rPr>
          <w:rFonts w:ascii="Courier New" w:hAnsi="Courier New" w:cs="Courier New"/>
          <w:b/>
          <w:bCs/>
          <w:u w:val="single"/>
        </w:rPr>
      </w:pPr>
      <w:r w:rsidRPr="000B4619">
        <w:rPr>
          <w:rFonts w:ascii="Courier New" w:hAnsi="Courier New" w:cs="Courier New"/>
          <w:b/>
          <w:bCs/>
          <w:u w:val="single"/>
        </w:rPr>
        <w:t>Pyramid function</w:t>
      </w:r>
      <w:r w:rsidR="00C1634F" w:rsidRPr="000B4619">
        <w:rPr>
          <w:rFonts w:ascii="Courier New" w:hAnsi="Courier New" w:cs="Courier New"/>
          <w:b/>
          <w:bCs/>
          <w:u w:val="single"/>
        </w:rPr>
        <w:t>:</w:t>
      </w:r>
    </w:p>
    <w:p w14:paraId="65D4D965" w14:textId="77777777" w:rsidR="00912131" w:rsidRDefault="00912131" w:rsidP="00912131">
      <w:pPr>
        <w:pStyle w:val="Default"/>
        <w:rPr>
          <w:bCs/>
          <w:i/>
        </w:rPr>
      </w:pPr>
      <w:r w:rsidRPr="00912131">
        <w:rPr>
          <w:bCs/>
          <w:i/>
        </w:rPr>
        <w:t>Hints: To position the cursor for the next row, try either of these approaches</w:t>
      </w:r>
    </w:p>
    <w:p w14:paraId="3BD4C1C9" w14:textId="0D1143E5" w:rsidR="00912131" w:rsidRDefault="00912131" w:rsidP="00912131">
      <w:pPr>
        <w:pStyle w:val="Default"/>
        <w:numPr>
          <w:ilvl w:val="0"/>
          <w:numId w:val="9"/>
        </w:numPr>
        <w:rPr>
          <w:bCs/>
          <w:i/>
        </w:rPr>
      </w:pPr>
      <w:r w:rsidRPr="00912131">
        <w:rPr>
          <w:bCs/>
          <w:i/>
        </w:rPr>
        <w:t>Move the cursor up the size of the r</w:t>
      </w:r>
      <w:r w:rsidR="00672C27">
        <w:rPr>
          <w:bCs/>
          <w:i/>
        </w:rPr>
        <w:t>o</w:t>
      </w:r>
      <w:r w:rsidRPr="00912131">
        <w:rPr>
          <w:bCs/>
          <w:i/>
        </w:rPr>
        <w:t xml:space="preserve">w just drawn, and then </w:t>
      </w:r>
      <w:r w:rsidR="00672C27">
        <w:rPr>
          <w:bCs/>
          <w:i/>
        </w:rPr>
        <w:t>forward</w:t>
      </w:r>
      <w:r w:rsidRPr="00912131">
        <w:rPr>
          <w:bCs/>
          <w:i/>
        </w:rPr>
        <w:t xml:space="preserve"> half the difference in length between the last row and the </w:t>
      </w:r>
      <w:r>
        <w:rPr>
          <w:bCs/>
          <w:i/>
        </w:rPr>
        <w:t xml:space="preserve">next </w:t>
      </w:r>
      <w:r w:rsidRPr="00912131">
        <w:rPr>
          <w:bCs/>
          <w:i/>
        </w:rPr>
        <w:t>row to be drawn.</w:t>
      </w:r>
    </w:p>
    <w:p w14:paraId="0889EED6" w14:textId="5AA8C20E" w:rsidR="00912131" w:rsidRPr="00912131" w:rsidRDefault="00912131" w:rsidP="00912131">
      <w:pPr>
        <w:pStyle w:val="Default"/>
        <w:numPr>
          <w:ilvl w:val="0"/>
          <w:numId w:val="9"/>
        </w:numPr>
        <w:rPr>
          <w:bCs/>
          <w:i/>
        </w:rPr>
      </w:pPr>
      <w:r>
        <w:rPr>
          <w:bCs/>
          <w:i/>
        </w:rPr>
        <w:t>M</w:t>
      </w:r>
      <w:r w:rsidRPr="00912131">
        <w:rPr>
          <w:bCs/>
          <w:i/>
        </w:rPr>
        <w:t xml:space="preserve">ove the cursor to the center of </w:t>
      </w:r>
      <w:r w:rsidR="00672C27">
        <w:rPr>
          <w:bCs/>
          <w:i/>
        </w:rPr>
        <w:t xml:space="preserve">the </w:t>
      </w:r>
      <w:r w:rsidRPr="00912131">
        <w:rPr>
          <w:bCs/>
          <w:i/>
        </w:rPr>
        <w:t>current row, up the height of the current row, and back</w:t>
      </w:r>
      <w:r w:rsidR="00672C27">
        <w:rPr>
          <w:bCs/>
          <w:i/>
        </w:rPr>
        <w:t>wards</w:t>
      </w:r>
      <w:r w:rsidRPr="00912131">
        <w:rPr>
          <w:bCs/>
          <w:i/>
        </w:rPr>
        <w:t xml:space="preserve"> half the length of the </w:t>
      </w:r>
      <w:r>
        <w:rPr>
          <w:bCs/>
          <w:i/>
        </w:rPr>
        <w:t xml:space="preserve">next </w:t>
      </w:r>
      <w:r w:rsidRPr="00912131">
        <w:rPr>
          <w:bCs/>
          <w:i/>
        </w:rPr>
        <w:t>row to be drawn.</w:t>
      </w:r>
    </w:p>
    <w:p w14:paraId="3A1C11DA" w14:textId="7BD3796E" w:rsidR="00EB4B61" w:rsidRPr="00912131" w:rsidRDefault="00EB4B61" w:rsidP="00FB1CAF">
      <w:pPr>
        <w:pStyle w:val="Default"/>
        <w:ind w:left="-709"/>
        <w:rPr>
          <w:bCs/>
          <w:i/>
        </w:rPr>
      </w:pPr>
    </w:p>
    <w:sectPr w:rsidR="00EB4B61" w:rsidRPr="00912131" w:rsidSect="005A678F">
      <w:headerReference w:type="default" r:id="rId9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CD4D8" w14:textId="77777777" w:rsidR="002C58C0" w:rsidRDefault="002C58C0">
      <w:r>
        <w:separator/>
      </w:r>
    </w:p>
  </w:endnote>
  <w:endnote w:type="continuationSeparator" w:id="0">
    <w:p w14:paraId="306467D8" w14:textId="77777777" w:rsidR="002C58C0" w:rsidRDefault="002C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ＭＳ 明朝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680CF" w14:textId="77777777" w:rsidR="002C58C0" w:rsidRDefault="002C58C0">
      <w:r>
        <w:separator/>
      </w:r>
    </w:p>
  </w:footnote>
  <w:footnote w:type="continuationSeparator" w:id="0">
    <w:p w14:paraId="12135CFD" w14:textId="77777777" w:rsidR="002C58C0" w:rsidRDefault="002C58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6B4D70CC" w:rsidR="000875E7" w:rsidRDefault="000875E7">
    <w:pPr>
      <w:pStyle w:val="Header"/>
    </w:pPr>
    <w:r>
      <w:t>CS100</w:t>
    </w:r>
    <w:r>
      <w:tab/>
    </w:r>
    <w:r>
      <w:tab/>
      <w:t>Fall 201</w:t>
    </w:r>
    <w:r w:rsidR="00511E85">
      <w:t>5</w:t>
    </w:r>
  </w:p>
  <w:p w14:paraId="29970245" w14:textId="77777777" w:rsidR="000875E7" w:rsidRDefault="000875E7">
    <w:pPr>
      <w:pStyle w:val="Header"/>
    </w:pPr>
  </w:p>
  <w:p w14:paraId="213ED1B2" w14:textId="77777777" w:rsidR="000875E7" w:rsidRDefault="000875E7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CB14B3A"/>
    <w:multiLevelType w:val="hybridMultilevel"/>
    <w:tmpl w:val="1B8C2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2F1E"/>
    <w:rsid w:val="00034F4D"/>
    <w:rsid w:val="00036FC4"/>
    <w:rsid w:val="00051258"/>
    <w:rsid w:val="00057A01"/>
    <w:rsid w:val="00060B08"/>
    <w:rsid w:val="000661FA"/>
    <w:rsid w:val="0007269C"/>
    <w:rsid w:val="00086E3A"/>
    <w:rsid w:val="000875E7"/>
    <w:rsid w:val="000B0C45"/>
    <w:rsid w:val="000B4619"/>
    <w:rsid w:val="000B7F27"/>
    <w:rsid w:val="00156F33"/>
    <w:rsid w:val="00171688"/>
    <w:rsid w:val="00173FED"/>
    <w:rsid w:val="001C3AC1"/>
    <w:rsid w:val="001C4A02"/>
    <w:rsid w:val="001C539C"/>
    <w:rsid w:val="001C7C97"/>
    <w:rsid w:val="001D1BCC"/>
    <w:rsid w:val="001D418F"/>
    <w:rsid w:val="00201317"/>
    <w:rsid w:val="00215A45"/>
    <w:rsid w:val="0022237D"/>
    <w:rsid w:val="00280E6F"/>
    <w:rsid w:val="002943F5"/>
    <w:rsid w:val="002B2556"/>
    <w:rsid w:val="002C58C0"/>
    <w:rsid w:val="002F641B"/>
    <w:rsid w:val="00305AC6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1E85"/>
    <w:rsid w:val="005277C6"/>
    <w:rsid w:val="005569B6"/>
    <w:rsid w:val="00570B87"/>
    <w:rsid w:val="0057585A"/>
    <w:rsid w:val="005868C1"/>
    <w:rsid w:val="005A678F"/>
    <w:rsid w:val="005B6F0C"/>
    <w:rsid w:val="005C2B6C"/>
    <w:rsid w:val="005D4B25"/>
    <w:rsid w:val="00602414"/>
    <w:rsid w:val="00605E6D"/>
    <w:rsid w:val="006074B6"/>
    <w:rsid w:val="00612977"/>
    <w:rsid w:val="006406C9"/>
    <w:rsid w:val="00645CD2"/>
    <w:rsid w:val="00661A60"/>
    <w:rsid w:val="00672C27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732FE"/>
    <w:rsid w:val="007861ED"/>
    <w:rsid w:val="0080457F"/>
    <w:rsid w:val="0082518A"/>
    <w:rsid w:val="00846B3F"/>
    <w:rsid w:val="00862659"/>
    <w:rsid w:val="00891CBA"/>
    <w:rsid w:val="008B53CD"/>
    <w:rsid w:val="008E005F"/>
    <w:rsid w:val="008E6A53"/>
    <w:rsid w:val="00912131"/>
    <w:rsid w:val="0094137B"/>
    <w:rsid w:val="00950848"/>
    <w:rsid w:val="00966139"/>
    <w:rsid w:val="009668D7"/>
    <w:rsid w:val="009B0A3B"/>
    <w:rsid w:val="009B46A0"/>
    <w:rsid w:val="009F5E2F"/>
    <w:rsid w:val="00A02716"/>
    <w:rsid w:val="00A05C17"/>
    <w:rsid w:val="00A329EA"/>
    <w:rsid w:val="00A53641"/>
    <w:rsid w:val="00A54562"/>
    <w:rsid w:val="00A97A64"/>
    <w:rsid w:val="00AA154D"/>
    <w:rsid w:val="00AA421B"/>
    <w:rsid w:val="00AC4943"/>
    <w:rsid w:val="00AF36AE"/>
    <w:rsid w:val="00B177E7"/>
    <w:rsid w:val="00B60D47"/>
    <w:rsid w:val="00B72D11"/>
    <w:rsid w:val="00B82962"/>
    <w:rsid w:val="00C1634F"/>
    <w:rsid w:val="00C428A5"/>
    <w:rsid w:val="00C706AF"/>
    <w:rsid w:val="00CB4678"/>
    <w:rsid w:val="00CB485B"/>
    <w:rsid w:val="00CC1D7C"/>
    <w:rsid w:val="00CD58DA"/>
    <w:rsid w:val="00CD63EB"/>
    <w:rsid w:val="00CE487A"/>
    <w:rsid w:val="00CF336C"/>
    <w:rsid w:val="00D03B0E"/>
    <w:rsid w:val="00D11BDA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B4B61"/>
    <w:rsid w:val="00EC7411"/>
    <w:rsid w:val="00F05602"/>
    <w:rsid w:val="00F4576C"/>
    <w:rsid w:val="00F4636F"/>
    <w:rsid w:val="00F54F29"/>
    <w:rsid w:val="00F949DE"/>
    <w:rsid w:val="00FB1CAF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57F6-D9FC-A047-A990-913D215F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126</cp:revision>
  <cp:lastPrinted>2009-09-15T16:11:00Z</cp:lastPrinted>
  <dcterms:created xsi:type="dcterms:W3CDTF">2012-09-11T15:53:00Z</dcterms:created>
  <dcterms:modified xsi:type="dcterms:W3CDTF">2015-09-25T12:42:00Z</dcterms:modified>
</cp:coreProperties>
</file>